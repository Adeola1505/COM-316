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NAME: ADEEYO VICTORIA ADEOLA</w:t>
      </w:r>
    </w:p>
    <w:p>
      <w:pPr>
        <w:pStyle w:val="style0"/>
        <w:rPr/>
      </w:pPr>
      <w:r>
        <w:rPr>
          <w:lang w:val="en-US"/>
        </w:rPr>
        <w:t>LEVEL: HND 1</w:t>
      </w:r>
    </w:p>
    <w:p>
      <w:pPr>
        <w:pStyle w:val="style0"/>
        <w:rPr/>
      </w:pPr>
      <w:r>
        <w:rPr>
          <w:lang w:val="en-US"/>
        </w:rPr>
        <w:t>DEPARTMENT: COMPUTER SCIENCE</w:t>
      </w:r>
    </w:p>
    <w:p>
      <w:pPr>
        <w:pStyle w:val="style0"/>
        <w:rPr/>
      </w:pPr>
      <w:r>
        <w:rPr>
          <w:lang w:val="en-US"/>
        </w:rPr>
        <w:t>COURSE CODE: COM 316</w:t>
      </w:r>
    </w:p>
    <w:p>
      <w:pPr>
        <w:pStyle w:val="style0"/>
        <w:jc w:val="center"/>
        <w:rPr/>
      </w:pPr>
      <w:r>
        <w:rPr>
          <w:lang w:val="en-US"/>
        </w:rPr>
        <w:t>C# Assignment</w:t>
      </w:r>
    </w:p>
    <w:p>
      <w:pPr>
        <w:pStyle w:val="style179"/>
        <w:numPr>
          <w:ilvl w:val="0"/>
          <w:numId w:val="1"/>
        </w:numPr>
        <w:jc w:val="left"/>
        <w:rPr>
          <w:lang w:val="en-US"/>
        </w:rPr>
      </w:pPr>
      <w:r>
        <w:rPr>
          <w:lang w:val="en-US"/>
        </w:rPr>
        <w:t>Write a short note on the evolution of .NET framework and C# (100 words)</w:t>
      </w:r>
    </w:p>
    <w:p>
      <w:pPr>
        <w:pStyle w:val="style179"/>
        <w:numPr>
          <w:ilvl w:val="0"/>
          <w:numId w:val="1"/>
        </w:numPr>
        <w:jc w:val="left"/>
        <w:rPr>
          <w:lang w:val="en-US"/>
        </w:rPr>
      </w:pPr>
      <w:r>
        <w:rPr>
          <w:lang w:val="en-US"/>
        </w:rPr>
        <w:t>Explain the following terms</w:t>
      </w:r>
    </w:p>
    <w:p>
      <w:pPr>
        <w:pStyle w:val="style179"/>
        <w:numPr>
          <w:ilvl w:val="0"/>
          <w:numId w:val="3"/>
        </w:numPr>
        <w:jc w:val="left"/>
        <w:rPr>
          <w:lang w:val="en-US"/>
        </w:rPr>
      </w:pPr>
      <w:r>
        <w:rPr>
          <w:lang w:val="en-US"/>
        </w:rPr>
        <w:t>Mono</w:t>
      </w:r>
    </w:p>
    <w:p>
      <w:pPr>
        <w:pStyle w:val="style179"/>
        <w:numPr>
          <w:ilvl w:val="0"/>
          <w:numId w:val="3"/>
        </w:numPr>
        <w:jc w:val="left"/>
        <w:rPr>
          <w:lang w:val="en-US"/>
        </w:rPr>
      </w:pPr>
      <w:r>
        <w:rPr>
          <w:lang w:val="en-US"/>
        </w:rPr>
        <w:t>Xamarin</w:t>
      </w:r>
    </w:p>
    <w:p>
      <w:pPr>
        <w:pStyle w:val="style179"/>
        <w:numPr>
          <w:ilvl w:val="0"/>
          <w:numId w:val="3"/>
        </w:numPr>
        <w:jc w:val="left"/>
        <w:rPr>
          <w:lang w:val="en-US"/>
        </w:rPr>
      </w:pPr>
      <w:r>
        <w:rPr>
          <w:lang w:val="en-US"/>
        </w:rPr>
        <w:t>Com</w:t>
      </w:r>
    </w:p>
    <w:p>
      <w:pPr>
        <w:pStyle w:val="style179"/>
        <w:numPr>
          <w:ilvl w:val="0"/>
          <w:numId w:val="3"/>
        </w:numPr>
        <w:jc w:val="left"/>
        <w:rPr>
          <w:lang w:val="en-US"/>
        </w:rPr>
      </w:pPr>
      <w:r>
        <w:rPr>
          <w:lang w:val="en-US"/>
        </w:rPr>
        <w:t>Net core</w:t>
      </w:r>
    </w:p>
    <w:p>
      <w:pPr>
        <w:pStyle w:val="style179"/>
        <w:numPr>
          <w:ilvl w:val="0"/>
          <w:numId w:val="3"/>
        </w:numPr>
        <w:jc w:val="left"/>
        <w:rPr>
          <w:lang w:val="en-US"/>
        </w:rPr>
      </w:pPr>
      <w:r>
        <w:rPr>
          <w:lang w:val="en-US"/>
        </w:rPr>
        <w:t>Unity C#</w:t>
      </w:r>
    </w:p>
    <w:p>
      <w:pPr>
        <w:pStyle w:val="style179"/>
        <w:numPr>
          <w:ilvl w:val="0"/>
          <w:numId w:val="3"/>
        </w:numPr>
        <w:jc w:val="left"/>
        <w:rPr>
          <w:lang w:val="en-US"/>
        </w:rPr>
      </w:pPr>
      <w:r>
        <w:rPr>
          <w:lang w:val="en-US"/>
        </w:rPr>
        <w:t>REST</w:t>
      </w:r>
    </w:p>
    <w:p>
      <w:pPr>
        <w:pStyle w:val="style179"/>
        <w:numPr>
          <w:ilvl w:val="0"/>
          <w:numId w:val="1"/>
        </w:numPr>
        <w:jc w:val="left"/>
        <w:rPr/>
      </w:pPr>
      <w:r>
        <w:rPr>
          <w:lang w:val="en-US"/>
        </w:rPr>
        <w:t>Critically explain any three key Function of CLR (50 words)</w:t>
      </w:r>
    </w:p>
    <w:p>
      <w:pPr>
        <w:pStyle w:val="style179"/>
        <w:numPr>
          <w:ilvl w:val="0"/>
          <w:numId w:val="0"/>
        </w:numPr>
        <w:ind w:left="720" w:firstLine="0"/>
        <w:jc w:val="center"/>
        <w:rPr/>
      </w:pPr>
      <w:r>
        <w:rPr>
          <w:lang w:val="en-US"/>
        </w:rPr>
        <w:t>Solutions</w:t>
      </w:r>
    </w:p>
    <w:p>
      <w:pPr>
        <w:pStyle w:val="style179"/>
        <w:numPr>
          <w:ilvl w:val="0"/>
          <w:numId w:val="4"/>
        </w:numPr>
        <w:jc w:val="left"/>
        <w:rPr/>
      </w:pPr>
      <w:r>
        <w:rPr>
          <w:lang w:val="en-US"/>
        </w:rPr>
        <w:t>The evolution of .net framework and C#</w:t>
      </w:r>
    </w:p>
    <w:p>
      <w:pPr>
        <w:pStyle w:val="style179"/>
        <w:numPr>
          <w:ilvl w:val="0"/>
          <w:numId w:val="0"/>
        </w:numPr>
        <w:ind w:left="1080" w:firstLine="0"/>
        <w:jc w:val="both"/>
        <w:rPr/>
      </w:pPr>
      <w:r>
        <w:rPr>
          <w:lang w:val="en-US"/>
        </w:rPr>
        <w:t xml:space="preserve">The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introduction of </w:t>
      </w:r>
      <w:r>
        <w:rPr>
          <w:lang w:val="en-US"/>
        </w:rPr>
        <w:t>.NET Framework and C# have undergone significant evolution since their inception. .NET Framework was  by Microsoft in 2002, providing a unified platform for developing Windows applications. Over time, it expanded to support web and cloud development.C#, designed by Anders Hejlsberg, debuted with the first version of .NET. It quickly gained popularity due to its simplicity, type-safety, and object-oriented features. As .NET progressed, C# evolved in tandem with new language features and improvements.With the release of .NET Core in 2016, Microsoft embraced cross-platform development, making it open-source. This shift aimed to foster community collaboration and broaden .NET's reach beyond Windows. .NET Core eventually evolved into .NET 5 and then into .NET 6, emphasizing performance, scalability, and modernization.C# kept pace with language enhancements, introducing features like pattern matching, async/await, and record types. The introduction of .NET 5 marked the convergence of .NET Core and .NET Framework, streamlining the development ecosystem.In 2022, Microsoft introduced .NET 7, emphasizing enhanced developer productivity, containerized applications, and improved cloud-native capabilities. C# continued to evolve, focusing on simplicity and expressive code.The evolution of .NET Framework and C# showcases a commitment to adaptability, cross-platform compatibility, and a thriving developer community.</w:t>
      </w:r>
    </w:p>
    <w:p>
      <w:pPr>
        <w:pStyle w:val="style179"/>
        <w:numPr>
          <w:ilvl w:val="0"/>
          <w:numId w:val="0"/>
        </w:numPr>
        <w:ind w:left="1080" w:firstLine="0"/>
        <w:jc w:val="both"/>
        <w:rPr/>
      </w:pPr>
      <w:r>
        <w:rPr>
          <w:lang w:val="en-US"/>
        </w:rPr>
        <w:t>Explain the following terms</w:t>
      </w:r>
    </w:p>
    <w:p>
      <w:pPr>
        <w:pStyle w:val="style179"/>
        <w:numPr>
          <w:ilvl w:val="0"/>
          <w:numId w:val="0"/>
        </w:numPr>
        <w:ind w:left="1080" w:firstLine="0"/>
        <w:jc w:val="both"/>
        <w:rPr/>
      </w:pPr>
      <w:r>
        <w:rPr>
          <w:lang w:val="en-US"/>
        </w:rPr>
        <w:t xml:space="preserve">Xamarin </w:t>
      </w:r>
    </w:p>
    <w:p>
      <w:pPr>
        <w:pStyle w:val="style179"/>
        <w:numPr>
          <w:ilvl w:val="0"/>
          <w:numId w:val="0"/>
        </w:numPr>
        <w:ind w:left="1080" w:firstLine="0"/>
        <w:jc w:val="both"/>
        <w:rPr/>
      </w:pPr>
      <w:r>
        <w:rPr>
          <w:lang w:val="en-US"/>
        </w:rPr>
        <w:t>Xamarin is a cross-platform app development framework that allows developers to create native applications for iOS, Android, and Windows using the C# programming language and the .NET framework. Xamarin was initially an independent company but was later acquired by Microsoft in 2016.</w:t>
      </w:r>
    </w:p>
    <w:p>
      <w:pPr>
        <w:pStyle w:val="style179"/>
        <w:numPr>
          <w:ilvl w:val="0"/>
          <w:numId w:val="0"/>
        </w:numPr>
        <w:ind w:left="1080" w:firstLine="0"/>
        <w:jc w:val="both"/>
        <w:rPr/>
      </w:pPr>
      <w:r>
        <w:rPr>
          <w:lang w:val="en-US"/>
        </w:rPr>
        <w:t>Key components of Xamarin include:</w:t>
      </w:r>
    </w:p>
    <w:p>
      <w:pPr>
        <w:pStyle w:val="style179"/>
        <w:numPr>
          <w:ilvl w:val="0"/>
          <w:numId w:val="0"/>
        </w:numPr>
        <w:ind w:left="1080" w:firstLine="0"/>
        <w:jc w:val="both"/>
        <w:rPr/>
      </w:pPr>
      <w:r>
        <w:rPr>
          <w:lang w:val="en-US"/>
        </w:rPr>
        <w:t>1. Xamarin.Forms: This part of Xamarin enables developers to build a single, shared user interface code for their applications. It abstracts the native UI elements, allowing developers to create a consistent user interface across multiple platforms.</w:t>
      </w:r>
    </w:p>
    <w:p>
      <w:pPr>
        <w:pStyle w:val="style179"/>
        <w:numPr>
          <w:ilvl w:val="0"/>
          <w:numId w:val="0"/>
        </w:numPr>
        <w:ind w:left="1080" w:firstLine="0"/>
        <w:jc w:val="both"/>
        <w:rPr/>
      </w:pPr>
      <w:r>
        <w:rPr>
          <w:lang w:val="en-US"/>
        </w:rPr>
        <w:t>2. Xamarin.iOS and Xamarin.Android: These are specific tools that allow developers to write platform-specific code for iOS and Android while still leveraging the shared C# codebase. Xamarin.iOS lets you build iOS applications using C#, and Xamarin.Android allows the same for Android.</w:t>
      </w:r>
    </w:p>
    <w:p>
      <w:pPr>
        <w:pStyle w:val="style179"/>
        <w:numPr>
          <w:ilvl w:val="0"/>
          <w:numId w:val="0"/>
        </w:numPr>
        <w:ind w:left="1080" w:firstLine="0"/>
        <w:jc w:val="both"/>
        <w:rPr/>
      </w:pPr>
      <w:r>
        <w:rPr>
          <w:lang w:val="en-US"/>
        </w:rPr>
        <w:t>3. Xamarin.UITest: Xamarin provides a testing framework for automating user interface tests on iOS and Android devices. This helps ensure the quality and functionality of the developed applications.</w:t>
      </w:r>
    </w:p>
    <w:p>
      <w:pPr>
        <w:pStyle w:val="style179"/>
        <w:numPr>
          <w:ilvl w:val="0"/>
          <w:numId w:val="0"/>
        </w:numPr>
        <w:ind w:left="1080" w:firstLine="0"/>
        <w:jc w:val="both"/>
        <w:rPr/>
      </w:pPr>
      <w:r>
        <w:rPr>
          <w:lang w:val="en-US"/>
        </w:rPr>
        <w:t>By using Xamarin, developers can streamline the development process by reusing code across platforms, saving time and effort compared to building separate native applications. It also provides access to native APIs, allowing developers to take full advantage of platform-specific features.</w:t>
      </w:r>
    </w:p>
    <w:p>
      <w:pPr>
        <w:pStyle w:val="style179"/>
        <w:numPr>
          <w:ilvl w:val="0"/>
          <w:numId w:val="0"/>
        </w:numPr>
        <w:ind w:left="1080" w:firstLine="0"/>
        <w:jc w:val="both"/>
        <w:rPr/>
      </w:pPr>
      <w:r>
        <w:rPr>
          <w:lang w:val="en-US"/>
        </w:rPr>
        <w:t>With the integration of Xamarin into Microsoft's development ecosystem, it has become a powerful tool for creating cross-platform applications, particularly for businesses looking to reach a broad audience with a single codebase.</w:t>
      </w:r>
    </w:p>
    <w:p>
      <w:pPr>
        <w:pStyle w:val="style179"/>
        <w:numPr>
          <w:ilvl w:val="0"/>
          <w:numId w:val="0"/>
        </w:numPr>
        <w:ind w:left="1080" w:firstLine="0"/>
        <w:jc w:val="both"/>
        <w:rPr>
          <w:lang w:val="en-US"/>
        </w:rPr>
      </w:pPr>
      <w:r>
        <w:rPr>
          <w:lang w:val="en-US"/>
        </w:rPr>
        <w:t>Mono</w:t>
      </w:r>
    </w:p>
    <w:p>
      <w:pPr>
        <w:pStyle w:val="style179"/>
        <w:numPr>
          <w:ilvl w:val="0"/>
          <w:numId w:val="0"/>
        </w:numPr>
        <w:ind w:left="1080" w:firstLine="0"/>
        <w:jc w:val="both"/>
        <w:rPr/>
      </w:pPr>
      <w:r>
        <w:rPr>
          <w:lang w:val="en-US"/>
        </w:rPr>
        <w:t>Mono is an open-source implementation of the .NET Framework, created by Xamarin (now part of Microsoft). It allows developers to build and run .NET applications on non-Microsoft platforms, such as Linux, macOS, and various mobile operating systems.Developed to address cross-platform compatibility, Mono provides a runtime environment and libraries compatible with .NET applications. It includes a C# compiler and runtime, allowing developers to write code in C# and run it on platforms beyond Windows.Mono has been instrumental in enabling the development of cross-platform applications, particularly in mobile development. Xamarin, utilizing Mono, allowed developers to create native mobile applications for iOS and Android using C# and the .NET framework,While .NET Core and later versions have furthered Microsoft's efforts in cross-platform development, Mono continues to be a relevant solution, especially for scenarios where legacy applications or specific platform requirements demand broad compatibility.</w:t>
      </w:r>
    </w:p>
    <w:p>
      <w:pPr>
        <w:pStyle w:val="style179"/>
        <w:numPr>
          <w:ilvl w:val="0"/>
          <w:numId w:val="0"/>
        </w:numPr>
        <w:ind w:left="1080" w:firstLine="0"/>
        <w:jc w:val="both"/>
        <w:rPr/>
      </w:pPr>
      <w:r>
        <w:rPr>
          <w:lang w:val="en-US"/>
        </w:rPr>
        <w:t>Net core</w:t>
      </w:r>
    </w:p>
    <w:p>
      <w:pPr>
        <w:pStyle w:val="style179"/>
        <w:numPr>
          <w:ilvl w:val="0"/>
          <w:numId w:val="0"/>
        </w:numPr>
        <w:ind w:left="1080" w:firstLine="0"/>
        <w:jc w:val="both"/>
        <w:rPr/>
      </w:pPr>
      <w:r>
        <w:rPr>
          <w:lang w:val="en-US"/>
        </w:rPr>
        <w:t>.NET Core is an open-source, cross-platform framework developed by Microsoft for building modern, scalable, and high-performance applications. It represents a modular and lightweight version of the traditional .NET Framework. Here are key aspects of .NET Core:</w:t>
      </w:r>
    </w:p>
    <w:p>
      <w:pPr>
        <w:pStyle w:val="style179"/>
        <w:numPr>
          <w:ilvl w:val="0"/>
          <w:numId w:val="0"/>
        </w:numPr>
        <w:ind w:left="1080" w:firstLine="0"/>
        <w:jc w:val="both"/>
        <w:rPr/>
      </w:pPr>
    </w:p>
    <w:p>
      <w:pPr>
        <w:pStyle w:val="style179"/>
        <w:numPr>
          <w:ilvl w:val="0"/>
          <w:numId w:val="0"/>
        </w:numPr>
        <w:ind w:left="1080" w:firstLine="0"/>
        <w:jc w:val="both"/>
        <w:rPr>
          <w:lang w:val="en-US"/>
        </w:rPr>
      </w:pPr>
      <w:r>
        <w:rPr>
          <w:lang w:val="en-US"/>
        </w:rPr>
        <w:t>1. Cross-Platform: .NET Core is designed to run on various operating systems, including Windows, Linux, and macOS. This cross-platform support enables developers to create applications that can run seamlessly across different environments.</w:t>
      </w:r>
    </w:p>
    <w:p>
      <w:pPr>
        <w:pStyle w:val="style179"/>
        <w:numPr>
          <w:ilvl w:val="0"/>
          <w:numId w:val="0"/>
        </w:numPr>
        <w:ind w:left="1080" w:firstLine="0"/>
        <w:jc w:val="both"/>
        <w:rPr>
          <w:lang w:val="en-US"/>
        </w:rPr>
      </w:pPr>
      <w:r>
        <w:rPr>
          <w:lang w:val="en-US"/>
        </w:rPr>
        <w:t>2. Open Source: Microsoft open-sourced .NET Core, encouraging community contributions and collaboration. This move increased transparency and allowed developers to actively participate in the framework's development.</w:t>
      </w:r>
    </w:p>
    <w:p>
      <w:pPr>
        <w:pStyle w:val="style179"/>
        <w:numPr>
          <w:ilvl w:val="0"/>
          <w:numId w:val="0"/>
        </w:numPr>
        <w:ind w:left="1080" w:firstLine="0"/>
        <w:jc w:val="both"/>
        <w:rPr>
          <w:lang w:val="en-US"/>
        </w:rPr>
      </w:pPr>
      <w:r>
        <w:rPr>
          <w:lang w:val="en-US"/>
        </w:rPr>
        <w:t>3. Modular Design: .NET Core is modular, allowing developers to include only the necessary components in their applications. This results in more efficient and lightweight applications tailored to specific requirements.</w:t>
      </w:r>
    </w:p>
    <w:p>
      <w:pPr>
        <w:pStyle w:val="style179"/>
        <w:numPr>
          <w:ilvl w:val="0"/>
          <w:numId w:val="0"/>
        </w:numPr>
        <w:ind w:left="1080" w:firstLine="0"/>
        <w:jc w:val="both"/>
        <w:rPr>
          <w:lang w:val="en-US"/>
        </w:rPr>
      </w:pPr>
      <w:r>
        <w:rPr>
          <w:lang w:val="en-US"/>
        </w:rPr>
        <w:t>4. Command-Line Interface (CLI): .NET Core includes a command-line interface that facilitates project creation, compilation, testing, and deployment. This CLI supports various development tasks and is particularly useful for automation and continuous integration.</w:t>
      </w:r>
    </w:p>
    <w:p>
      <w:pPr>
        <w:pStyle w:val="style179"/>
        <w:numPr>
          <w:ilvl w:val="0"/>
          <w:numId w:val="0"/>
        </w:numPr>
        <w:ind w:left="1080" w:firstLine="0"/>
        <w:jc w:val="both"/>
        <w:rPr>
          <w:lang w:val="en-US"/>
        </w:rPr>
      </w:pPr>
      <w:r>
        <w:rPr>
          <w:lang w:val="en-US"/>
        </w:rPr>
        <w:t>5. Performance:.NET Core is optimized for performance, offering faster execution times and reduced memory footprint compared to the traditional .NET Framework. These optimizations make it suitable for building high-performance and scalable applications.</w:t>
      </w:r>
    </w:p>
    <w:p>
      <w:pPr>
        <w:pStyle w:val="style179"/>
        <w:numPr>
          <w:ilvl w:val="0"/>
          <w:numId w:val="0"/>
        </w:numPr>
        <w:ind w:left="1080" w:firstLine="0"/>
        <w:jc w:val="both"/>
        <w:rPr>
          <w:lang w:val="en-US"/>
        </w:rPr>
      </w:pPr>
      <w:r>
        <w:rPr>
          <w:lang w:val="en-US"/>
        </w:rPr>
        <w:t>6. Unified Platform: With the release of .NET 5 and subsequent versions, Microsoft merged .NET Core with the full .NET Framework, creating a unified platform known simply as .NET. This integration aimed to provide a consistent development experience across different application types and platforms.</w:t>
      </w:r>
    </w:p>
    <w:p>
      <w:pPr>
        <w:pStyle w:val="style179"/>
        <w:numPr>
          <w:ilvl w:val="0"/>
          <w:numId w:val="0"/>
        </w:numPr>
        <w:ind w:left="1080" w:firstLine="0"/>
        <w:jc w:val="both"/>
        <w:rPr>
          <w:lang w:val="en-US"/>
        </w:rPr>
      </w:pPr>
      <w:r>
        <w:rPr>
          <w:lang w:val="en-US"/>
        </w:rPr>
        <w:t>7. ASP.NET Core: .NET Core includes a modular and cross-platform web framework called ASP.NET Core. It enables developers to build web applications and services that can run on various platforms, offering flexibility and scalability.</w:t>
      </w:r>
    </w:p>
    <w:p>
      <w:pPr>
        <w:pStyle w:val="style179"/>
        <w:numPr>
          <w:ilvl w:val="0"/>
          <w:numId w:val="0"/>
        </w:numPr>
        <w:ind w:left="1080" w:firstLine="0"/>
        <w:jc w:val="both"/>
        <w:rPr/>
      </w:pPr>
      <w:r>
        <w:rPr>
          <w:lang w:val="en-US"/>
        </w:rPr>
        <w:t>In summary,.NET Core is a modern, open-source framework that addresses the need for cross-platform compatibility, modularity, and performance in application development. It has evolved into the unified .NET platform, which continues to be a popular choice for building a wide range of applications.</w:t>
      </w:r>
    </w:p>
    <w:p>
      <w:pPr>
        <w:pStyle w:val="style179"/>
        <w:numPr>
          <w:ilvl w:val="0"/>
          <w:numId w:val="0"/>
        </w:numPr>
        <w:ind w:left="1080" w:firstLine="0"/>
        <w:jc w:val="both"/>
        <w:rPr/>
      </w:pPr>
      <w:r>
        <w:rPr>
          <w:lang w:val="en-US"/>
        </w:rPr>
        <w:t>COM</w:t>
      </w:r>
    </w:p>
    <w:p>
      <w:pPr>
        <w:pStyle w:val="style179"/>
        <w:numPr>
          <w:ilvl w:val="0"/>
          <w:numId w:val="0"/>
        </w:numPr>
        <w:ind w:left="1080" w:firstLine="0"/>
        <w:jc w:val="both"/>
        <w:rPr>
          <w:lang w:val="en-US"/>
        </w:rPr>
      </w:pPr>
      <w:r>
        <w:rPr>
          <w:lang w:val="en-US"/>
        </w:rPr>
        <w:t>COM, or Component Object Model, is a Microsoft technology that facilitates communication and interaction between software components or objects in a distributed system. It is a binary interface standard that defines how objects expose their functionality to other objects.</w:t>
      </w:r>
    </w:p>
    <w:p>
      <w:pPr>
        <w:pStyle w:val="style179"/>
        <w:numPr>
          <w:ilvl w:val="0"/>
          <w:numId w:val="0"/>
        </w:numPr>
        <w:ind w:left="1080" w:firstLine="0"/>
        <w:jc w:val="both"/>
        <w:rPr>
          <w:lang w:val="en-US"/>
        </w:rPr>
      </w:pPr>
      <w:r>
        <w:rPr>
          <w:lang w:val="en-US"/>
        </w:rPr>
        <w:t>Key aspects of COM include:</w:t>
      </w:r>
    </w:p>
    <w:p>
      <w:pPr>
        <w:pStyle w:val="style179"/>
        <w:numPr>
          <w:ilvl w:val="0"/>
          <w:numId w:val="0"/>
        </w:numPr>
        <w:ind w:left="1080" w:firstLine="0"/>
        <w:jc w:val="both"/>
        <w:rPr>
          <w:lang w:val="en-US"/>
        </w:rPr>
      </w:pPr>
      <w:r>
        <w:rPr>
          <w:lang w:val="en-US"/>
        </w:rPr>
        <w:t>1. Interface-based: In COM, components expose interfaces, which are sets of methods that define the component's functionality. Clients access these interfaces to interact with the component. This interface-based approach promotes modularity and encapsulation.</w:t>
      </w:r>
    </w:p>
    <w:p>
      <w:pPr>
        <w:pStyle w:val="style179"/>
        <w:numPr>
          <w:ilvl w:val="0"/>
          <w:numId w:val="0"/>
        </w:numPr>
        <w:ind w:left="1080" w:firstLine="0"/>
        <w:jc w:val="both"/>
        <w:rPr>
          <w:lang w:val="en-US"/>
        </w:rPr>
      </w:pPr>
      <w:r>
        <w:rPr>
          <w:lang w:val="en-US"/>
        </w:rPr>
        <w:t>2. Binary Standard: COM uses a binary standard for communication, meaning that it doesn't rely on a specific programming language. This enables components written in different languages to interact seamlessly.</w:t>
      </w:r>
    </w:p>
    <w:p>
      <w:pPr>
        <w:pStyle w:val="style179"/>
        <w:numPr>
          <w:ilvl w:val="0"/>
          <w:numId w:val="0"/>
        </w:numPr>
        <w:ind w:left="1080" w:firstLine="0"/>
        <w:jc w:val="both"/>
        <w:rPr>
          <w:lang w:val="en-US"/>
        </w:rPr>
      </w:pPr>
      <w:r>
        <w:rPr>
          <w:lang w:val="en-US"/>
        </w:rPr>
        <w:t>3. Runtime Services: COM provides runtime services, such as object activation, lifetime management, and interface negotiation. These services are crucial for managing the creation, usage, and destruction of objects in a COM-based application.</w:t>
      </w:r>
    </w:p>
    <w:p>
      <w:pPr>
        <w:pStyle w:val="style179"/>
        <w:numPr>
          <w:ilvl w:val="0"/>
          <w:numId w:val="0"/>
        </w:numPr>
        <w:ind w:left="1080" w:firstLine="0"/>
        <w:jc w:val="both"/>
        <w:rPr>
          <w:lang w:val="en-US"/>
        </w:rPr>
      </w:pPr>
      <w:r>
        <w:rPr>
          <w:lang w:val="en-US"/>
        </w:rPr>
        <w:t>4. Language Neutrality: COM allows components to be developed in various programming languages, including C++, Visual Basic, and others. This language neutrality contributes to its widespread adoption.</w:t>
      </w:r>
    </w:p>
    <w:p>
      <w:pPr>
        <w:pStyle w:val="style179"/>
        <w:numPr>
          <w:ilvl w:val="0"/>
          <w:numId w:val="0"/>
        </w:numPr>
        <w:ind w:left="1080" w:firstLine="0"/>
        <w:jc w:val="both"/>
        <w:rPr>
          <w:lang w:val="en-US"/>
        </w:rPr>
      </w:pPr>
      <w:r>
        <w:rPr>
          <w:lang w:val="en-US"/>
        </w:rPr>
        <w:t>5. Location Transparency: COM supports distributed computing by providing location transparency. Clients can use COM objects regardless of whether they are in the same process, on the same machine, or distributed across a network.</w:t>
      </w:r>
    </w:p>
    <w:p>
      <w:pPr>
        <w:pStyle w:val="style179"/>
        <w:numPr>
          <w:ilvl w:val="0"/>
          <w:numId w:val="0"/>
        </w:numPr>
        <w:ind w:left="1080" w:firstLine="0"/>
        <w:jc w:val="both"/>
        <w:rPr/>
      </w:pPr>
      <w:r>
        <w:rPr>
          <w:lang w:val="en-US"/>
        </w:rPr>
        <w:t>COM has been a fundamental technology in the Windows operating system, forming the basis for many Microsoft technologies, including ActiveX controls, OLE (Object Linking and Embedding), and DCOM (Distributed Component Object Model). While newer technologies like .NET have become more prevalent, COM remains relevant, especially in scenarios involving legacy systems and certain Windows-based applications.</w:t>
      </w:r>
    </w:p>
    <w:p>
      <w:pPr>
        <w:pStyle w:val="style179"/>
        <w:numPr>
          <w:ilvl w:val="0"/>
          <w:numId w:val="0"/>
        </w:numPr>
        <w:ind w:left="1080" w:firstLine="0"/>
        <w:jc w:val="both"/>
        <w:rPr/>
      </w:pPr>
      <w:r>
        <w:rPr>
          <w:lang w:val="en-US"/>
        </w:rPr>
        <w:t>REST</w:t>
      </w:r>
    </w:p>
    <w:p>
      <w:pPr>
        <w:pStyle w:val="style179"/>
        <w:numPr>
          <w:ilvl w:val="0"/>
          <w:numId w:val="0"/>
        </w:numPr>
        <w:ind w:left="1080" w:firstLine="0"/>
        <w:jc w:val="both"/>
        <w:rPr>
          <w:lang w:val="en-US"/>
        </w:rPr>
      </w:pPr>
      <w:r>
        <w:rPr>
          <w:lang w:val="en-US"/>
        </w:rPr>
        <w:t>REST, which stands for Representational State Transfer, is an architectural style for designing networked applications. It was introduced by Roy Fielding in his doctoral dissertation in 2000. REST is commonly used in web services to enable communication between different systems over the internet.</w:t>
      </w:r>
    </w:p>
    <w:p>
      <w:pPr>
        <w:pStyle w:val="style179"/>
        <w:numPr>
          <w:ilvl w:val="0"/>
          <w:numId w:val="0"/>
        </w:numPr>
        <w:ind w:left="1080" w:firstLine="0"/>
        <w:jc w:val="both"/>
        <w:rPr>
          <w:lang w:val="en-US"/>
        </w:rPr>
      </w:pPr>
      <w:r>
        <w:rPr>
          <w:lang w:val="en-US"/>
        </w:rPr>
        <w:t>Key principles of REST:</w:t>
      </w:r>
    </w:p>
    <w:p>
      <w:pPr>
        <w:pStyle w:val="style179"/>
        <w:numPr>
          <w:ilvl w:val="0"/>
          <w:numId w:val="0"/>
        </w:numPr>
        <w:ind w:left="1080" w:firstLine="0"/>
        <w:jc w:val="both"/>
        <w:rPr>
          <w:lang w:val="en-US"/>
        </w:rPr>
      </w:pPr>
      <w:r>
        <w:rPr>
          <w:lang w:val="en-US"/>
        </w:rPr>
        <w:t>1. Statelessness: Each request from a client to a server must contain all the information needed to understand and process the request. The server should not store any client state between requests. This enhances scalability and simplifies the overall system.</w:t>
      </w:r>
    </w:p>
    <w:p>
      <w:pPr>
        <w:pStyle w:val="style179"/>
        <w:numPr>
          <w:ilvl w:val="0"/>
          <w:numId w:val="0"/>
        </w:numPr>
        <w:ind w:left="1080" w:firstLine="0"/>
        <w:jc w:val="both"/>
        <w:rPr>
          <w:lang w:val="en-US"/>
        </w:rPr>
      </w:pPr>
      <w:r>
        <w:rPr>
          <w:lang w:val="en-US"/>
        </w:rPr>
        <w:t>2. Resources: In REST, everything is treated as a resource, such as data or services. Each resource is identified by a unique URI (Uniform Resource Identifier), and these resources can be manipulated using standard HTTP methods like GET, POST, PUT, and DELETE.</w:t>
      </w:r>
    </w:p>
    <w:p>
      <w:pPr>
        <w:pStyle w:val="style179"/>
        <w:numPr>
          <w:ilvl w:val="0"/>
          <w:numId w:val="0"/>
        </w:numPr>
        <w:ind w:left="1080" w:firstLine="0"/>
        <w:jc w:val="both"/>
        <w:rPr>
          <w:lang w:val="en-US"/>
        </w:rPr>
      </w:pPr>
      <w:r>
        <w:rPr>
          <w:lang w:val="en-US"/>
        </w:rPr>
        <w:t>3. Representation: Resources can have different representations, such as JSON, XML, HTML, or plain text. Clients interact with these representations rather than directly with the resources. For example, a server may send data to a client in JSON format.</w:t>
      </w:r>
    </w:p>
    <w:p>
      <w:pPr>
        <w:pStyle w:val="style179"/>
        <w:numPr>
          <w:ilvl w:val="0"/>
          <w:numId w:val="0"/>
        </w:numPr>
        <w:ind w:left="1080" w:firstLine="0"/>
        <w:jc w:val="both"/>
        <w:rPr>
          <w:lang w:val="en-US"/>
        </w:rPr>
      </w:pPr>
      <w:r>
        <w:rPr>
          <w:lang w:val="en-US"/>
        </w:rPr>
        <w:t>4. Uniform Interface: REST emphasizes a uniform and consistent interface. This includes a set of standard conventions for communication, such as using HTTP methods for specific actions (GET for retrieval, POST for creation, PUT for updating, DELETE for deletion).</w:t>
      </w:r>
    </w:p>
    <w:p>
      <w:pPr>
        <w:pStyle w:val="style179"/>
        <w:numPr>
          <w:ilvl w:val="0"/>
          <w:numId w:val="0"/>
        </w:numPr>
        <w:ind w:left="1080" w:firstLine="0"/>
        <w:jc w:val="both"/>
        <w:rPr>
          <w:lang w:val="en-US"/>
        </w:rPr>
      </w:pPr>
      <w:r>
        <w:rPr>
          <w:lang w:val="en-US"/>
        </w:rPr>
        <w:t>5. Stateless Communication: RESTful communication between clients and servers is stateless. Each request from a client to a server contains all the information necessary to understand and process the request, without relying on any prior communication.</w:t>
      </w:r>
    </w:p>
    <w:p>
      <w:pPr>
        <w:pStyle w:val="style179"/>
        <w:numPr>
          <w:ilvl w:val="0"/>
          <w:numId w:val="0"/>
        </w:numPr>
        <w:ind w:left="1080" w:firstLine="0"/>
        <w:jc w:val="both"/>
        <w:rPr>
          <w:lang w:val="en-US"/>
        </w:rPr>
      </w:pPr>
      <w:r>
        <w:rPr>
          <w:lang w:val="en-US"/>
        </w:rPr>
        <w:t>6. Hypermedia (HATEOAS): This principle suggests that a client interacting with a REST API should be able to navigate the application entirely through hypermedia provided dynamically by the application servers.</w:t>
      </w:r>
    </w:p>
    <w:p>
      <w:pPr>
        <w:pStyle w:val="style179"/>
        <w:numPr>
          <w:ilvl w:val="0"/>
          <w:numId w:val="0"/>
        </w:numPr>
        <w:ind w:left="1080" w:firstLine="0"/>
        <w:jc w:val="both"/>
        <w:rPr/>
      </w:pPr>
      <w:r>
        <w:rPr>
          <w:lang w:val="en-US"/>
        </w:rPr>
        <w:t>RESTful APIs (Application Programming Interfaces) follow these principles, providing a scalable and standardized way for different software systems to communicate over the internet. This simplicity and flexibility have contributed to the widespread adoption of REST as a preferred architectural style for building web services.</w:t>
      </w:r>
    </w:p>
    <w:p>
      <w:pPr>
        <w:pStyle w:val="style179"/>
        <w:numPr>
          <w:ilvl w:val="0"/>
          <w:numId w:val="0"/>
        </w:numPr>
        <w:ind w:left="1080" w:firstLine="0"/>
        <w:jc w:val="both"/>
        <w:rPr/>
      </w:pPr>
      <w:r>
        <w:rPr>
          <w:lang w:val="en-US"/>
        </w:rPr>
        <w:t>Unity C#</w:t>
      </w:r>
    </w:p>
    <w:p>
      <w:pPr>
        <w:pStyle w:val="style179"/>
        <w:numPr>
          <w:ilvl w:val="0"/>
          <w:numId w:val="0"/>
        </w:numPr>
        <w:ind w:left="1080" w:firstLine="0"/>
        <w:jc w:val="both"/>
        <w:rPr>
          <w:lang w:val="en-US"/>
        </w:rPr>
      </w:pPr>
      <w:r>
        <w:rPr>
          <w:lang w:val="en-US"/>
        </w:rPr>
        <w:t>Unity is a popular cross-platform game development engine that uses C# as its primary scripting language. Here's an overview of Unity C#:</w:t>
      </w:r>
    </w:p>
    <w:p>
      <w:pPr>
        <w:pStyle w:val="style179"/>
        <w:numPr>
          <w:ilvl w:val="0"/>
          <w:numId w:val="0"/>
        </w:numPr>
        <w:ind w:left="1080" w:firstLine="0"/>
        <w:jc w:val="both"/>
        <w:rPr>
          <w:lang w:val="en-US"/>
        </w:rPr>
      </w:pPr>
      <w:r>
        <w:rPr>
          <w:lang w:val="en-US"/>
        </w:rPr>
        <w:t>1. Scripting Language: Unity primarily uses C# for scripting game logic. C# is a versatile and widely-used programming language known for its simplicity, type-safety, and object-oriented features.</w:t>
      </w:r>
    </w:p>
    <w:p>
      <w:pPr>
        <w:pStyle w:val="style179"/>
        <w:numPr>
          <w:ilvl w:val="0"/>
          <w:numId w:val="0"/>
        </w:numPr>
        <w:ind w:left="1080" w:firstLine="0"/>
        <w:jc w:val="both"/>
        <w:rPr>
          <w:lang w:val="en-US"/>
        </w:rPr>
      </w:pPr>
      <w:r>
        <w:rPr>
          <w:lang w:val="en-US"/>
        </w:rPr>
        <w:t>2. Mono Runtime: Unity employs the Mono runtime, an open-source implementation of the .NET framework, to execute C# code. This allows developers to use .NET features and libraries within the Unity environment.</w:t>
      </w:r>
    </w:p>
    <w:p>
      <w:pPr>
        <w:pStyle w:val="style179"/>
        <w:numPr>
          <w:ilvl w:val="0"/>
          <w:numId w:val="0"/>
        </w:numPr>
        <w:ind w:left="1080" w:firstLine="0"/>
        <w:jc w:val="both"/>
        <w:rPr>
          <w:lang w:val="en-US"/>
        </w:rPr>
      </w:pPr>
      <w:r>
        <w:rPr>
          <w:lang w:val="en-US"/>
        </w:rPr>
        <w:t>3. Component-Based Architecture: Unity follows a component-based architecture, where game functionality is organized into components. C# scripts are attached to GameObjects in the Unity Editor, defining the behavior of those objects in the game.</w:t>
      </w:r>
    </w:p>
    <w:p>
      <w:pPr>
        <w:pStyle w:val="style179"/>
        <w:numPr>
          <w:ilvl w:val="0"/>
          <w:numId w:val="0"/>
        </w:numPr>
        <w:ind w:left="1080" w:firstLine="0"/>
        <w:jc w:val="both"/>
        <w:rPr>
          <w:lang w:val="en-US"/>
        </w:rPr>
      </w:pPr>
      <w:r>
        <w:rPr>
          <w:lang w:val="en-US"/>
        </w:rPr>
        <w:t>4. Unity API: Unity provides an extensive API (Application Programming Interface) in C# that allows developers to interact with the engine and control various aspects of the game. This includes handling input, managing physics, working with graphics, and more.</w:t>
      </w:r>
    </w:p>
    <w:p>
      <w:pPr>
        <w:pStyle w:val="style179"/>
        <w:numPr>
          <w:ilvl w:val="0"/>
          <w:numId w:val="0"/>
        </w:numPr>
        <w:ind w:left="1080" w:firstLine="0"/>
        <w:jc w:val="both"/>
        <w:rPr>
          <w:lang w:val="en-US"/>
        </w:rPr>
      </w:pPr>
      <w:r>
        <w:rPr>
          <w:lang w:val="en-US"/>
        </w:rPr>
        <w:t>5. Event-Driven Programming: Unity C# often involves event-driven programming, where certain functions are automatically called in response to specific events, such as user input or collisions. This design pattern helps manage game flow and interactivity.</w:t>
      </w:r>
    </w:p>
    <w:p>
      <w:pPr>
        <w:pStyle w:val="style179"/>
        <w:numPr>
          <w:ilvl w:val="0"/>
          <w:numId w:val="0"/>
        </w:numPr>
        <w:ind w:left="1080" w:firstLine="0"/>
        <w:jc w:val="both"/>
        <w:rPr>
          <w:lang w:val="en-US"/>
        </w:rPr>
      </w:pPr>
      <w:r>
        <w:rPr>
          <w:lang w:val="en-US"/>
        </w:rPr>
        <w:t>6. Coroutines: Unity C# supports coroutines, which are special functions used for asynchronous programming. Coroutines are useful for handling tasks like animations, delays, and other operations that don't block the main thread.</w:t>
      </w:r>
    </w:p>
    <w:p>
      <w:pPr>
        <w:pStyle w:val="style179"/>
        <w:numPr>
          <w:ilvl w:val="0"/>
          <w:numId w:val="0"/>
        </w:numPr>
        <w:ind w:left="1080" w:firstLine="0"/>
        <w:jc w:val="both"/>
        <w:rPr>
          <w:lang w:val="en-US"/>
        </w:rPr>
      </w:pPr>
      <w:r>
        <w:rPr>
          <w:lang w:val="en-US"/>
        </w:rPr>
        <w:t>7. Unity Editor Integration: C# scripts in Unity can be edited and debugged directly within the Unity Editor, providing a seamless development experience. Changes made in the script are reflected in real-time, making it easier for developers to iterate and test their code.</w:t>
      </w:r>
    </w:p>
    <w:p>
      <w:pPr>
        <w:pStyle w:val="style179"/>
        <w:numPr>
          <w:ilvl w:val="0"/>
          <w:numId w:val="0"/>
        </w:numPr>
        <w:ind w:left="1080" w:firstLine="0"/>
        <w:jc w:val="both"/>
        <w:rPr>
          <w:lang w:val="en-US"/>
        </w:rPr>
      </w:pPr>
      <w:r>
        <w:rPr>
          <w:lang w:val="en-US"/>
        </w:rPr>
        <w:t>8. Community and Resources: The Unity development community is extensive, and there are abundant resources, tutorials, and documentation available for learning Unity C#. This makes it accessible for both beginners and experienced developers.</w:t>
      </w:r>
    </w:p>
    <w:p>
      <w:pPr>
        <w:pStyle w:val="style179"/>
        <w:numPr>
          <w:ilvl w:val="0"/>
          <w:numId w:val="0"/>
        </w:numPr>
        <w:ind w:left="1080" w:firstLine="0"/>
        <w:jc w:val="both"/>
        <w:rPr/>
      </w:pPr>
      <w:r>
        <w:rPr>
          <w:lang w:val="en-US"/>
        </w:rPr>
        <w:t>In summary, Unity C# is the scripting language used in Unity game development, leveraging the capabilities of C# and the Unity engine to create interactive and immersive gaming experiences across multiple platforms.</w:t>
      </w:r>
    </w:p>
    <w:p>
      <w:pPr>
        <w:pStyle w:val="style179"/>
        <w:numPr>
          <w:ilvl w:val="0"/>
          <w:numId w:val="0"/>
        </w:numPr>
        <w:ind w:left="1080" w:firstLine="0"/>
        <w:jc w:val="both"/>
        <w:rPr/>
      </w:pPr>
      <w:r>
        <w:rPr>
          <w:lang w:val="en-US"/>
        </w:rPr>
        <w:t>Critically explain any three functions of CLR</w:t>
      </w:r>
    </w:p>
    <w:p>
      <w:pPr>
        <w:pStyle w:val="style179"/>
        <w:numPr>
          <w:ilvl w:val="0"/>
          <w:numId w:val="0"/>
        </w:numPr>
        <w:ind w:left="1080" w:firstLine="0"/>
        <w:jc w:val="both"/>
        <w:rPr>
          <w:lang w:val="en-US"/>
        </w:rPr>
      </w:pPr>
      <w:r>
        <w:rPr>
          <w:lang w:val="en-US"/>
        </w:rPr>
        <w:t>The Common Language Runtime (CLR) is a fundamental component of the .NET framework responsible for managing the execution of .NET applications. Here are three key functions of the CLR:</w:t>
      </w:r>
    </w:p>
    <w:p>
      <w:pPr>
        <w:pStyle w:val="style179"/>
        <w:numPr>
          <w:ilvl w:val="0"/>
          <w:numId w:val="0"/>
        </w:numPr>
        <w:ind w:left="1080" w:firstLine="0"/>
        <w:jc w:val="both"/>
        <w:rPr>
          <w:lang w:val="en-US"/>
        </w:rPr>
      </w:pPr>
      <w:r>
        <w:rPr>
          <w:lang w:val="en-US"/>
        </w:rPr>
        <w:t xml:space="preserve">1. Memory Management:  </w:t>
      </w:r>
    </w:p>
    <w:p>
      <w:pPr>
        <w:pStyle w:val="style179"/>
        <w:numPr>
          <w:ilvl w:val="0"/>
          <w:numId w:val="0"/>
        </w:numPr>
        <w:ind w:left="1080" w:firstLine="0"/>
        <w:jc w:val="both"/>
        <w:rPr>
          <w:lang w:val="en-US"/>
        </w:rPr>
      </w:pPr>
      <w:r>
        <w:rPr>
          <w:lang w:val="en-US"/>
        </w:rPr>
        <w:t>Automatic Memory Allocation and Deallocation:** The CLR performs automatic memory management through a process known as garbage collection. It tracks the usage of objects in a .NET application and identifies those that are no longer needed. The garbage collector then reclaims the memory occupied by these unreferenced objects, preventing memory leaks and enhancing application stability.</w:t>
      </w:r>
    </w:p>
    <w:p>
      <w:pPr>
        <w:pStyle w:val="style179"/>
        <w:numPr>
          <w:ilvl w:val="0"/>
          <w:numId w:val="0"/>
        </w:numPr>
        <w:ind w:left="1080" w:firstLine="0"/>
        <w:jc w:val="both"/>
        <w:rPr>
          <w:lang w:val="en-US"/>
        </w:rPr>
      </w:pPr>
      <w:r>
        <w:rPr>
          <w:lang w:val="en-US"/>
        </w:rPr>
        <w:t>Memory Safety: The CLR enforces memory safety by preventing unauthorized access to memory locations, helping to avoid common programming errors such as buffer overflows. This contributes to the security and robustness of .NET applications.</w:t>
      </w:r>
    </w:p>
    <w:p>
      <w:pPr>
        <w:pStyle w:val="style179"/>
        <w:numPr>
          <w:ilvl w:val="0"/>
          <w:numId w:val="0"/>
        </w:numPr>
        <w:ind w:left="1080" w:firstLine="0"/>
        <w:jc w:val="both"/>
        <w:rPr>
          <w:lang w:val="en-US"/>
        </w:rPr>
      </w:pPr>
      <w:r>
        <w:rPr>
          <w:lang w:val="en-US"/>
        </w:rPr>
        <w:t>Managed Heap: The CLR includes a managed heap where objects are allocated during runtime. The garbage collector efficiently manages this heap, organizing memory to optimize allocation and deallocation processes.</w:t>
      </w:r>
    </w:p>
    <w:p>
      <w:pPr>
        <w:pStyle w:val="style179"/>
        <w:numPr>
          <w:ilvl w:val="0"/>
          <w:numId w:val="0"/>
        </w:numPr>
        <w:ind w:left="1080" w:firstLine="0"/>
        <w:jc w:val="both"/>
        <w:rPr/>
      </w:pPr>
      <w:r>
        <w:rPr>
          <w:lang w:val="en-US"/>
        </w:rPr>
        <w:t>2. Execution Engine:</w:t>
      </w:r>
    </w:p>
    <w:p>
      <w:pPr>
        <w:pStyle w:val="style179"/>
        <w:numPr>
          <w:ilvl w:val="0"/>
          <w:numId w:val="0"/>
        </w:numPr>
        <w:ind w:left="1080" w:firstLine="0"/>
        <w:jc w:val="both"/>
        <w:rPr>
          <w:lang w:val="en-US"/>
        </w:rPr>
      </w:pPr>
      <w:r>
        <w:rPr>
          <w:lang w:val="en-US"/>
        </w:rPr>
        <w:t xml:space="preserve">   Just-In-Time (JIT) Compilation: The CLR uses JIT compilation to convert Intermediate Language (IL) code into native machine code at runtime. This improves execution speed by tailoring the code for the specific hardware and allows the same IL code to run on different platforms.</w:t>
      </w:r>
    </w:p>
    <w:p>
      <w:pPr>
        <w:pStyle w:val="style179"/>
        <w:numPr>
          <w:ilvl w:val="0"/>
          <w:numId w:val="0"/>
        </w:numPr>
        <w:ind w:left="1080" w:firstLine="0"/>
        <w:jc w:val="both"/>
        <w:rPr>
          <w:lang w:val="en-US"/>
        </w:rPr>
      </w:pPr>
      <w:r>
        <w:rPr>
          <w:lang w:val="en-US"/>
        </w:rPr>
        <w:t>Exception Handling: The CLR provides a robust exception-handling mechanism. It intercepts and manages exceptions during program execution, ensuring a controlled response to unexpected events. This enhances the reliability of .NET applications by preventing unhandled exceptions from crashing the program.</w:t>
      </w:r>
    </w:p>
    <w:p>
      <w:pPr>
        <w:pStyle w:val="style179"/>
        <w:numPr>
          <w:ilvl w:val="0"/>
          <w:numId w:val="0"/>
        </w:numPr>
        <w:ind w:left="1080" w:firstLine="0"/>
        <w:jc w:val="both"/>
        <w:rPr>
          <w:lang w:val="en-US"/>
        </w:rPr>
      </w:pPr>
      <w:r>
        <w:rPr>
          <w:lang w:val="en-US"/>
        </w:rPr>
        <w:t>Optimizations: The CLR performs various runtime optimizations, such as inlining, to improve the performance of .NET applications. These optimizations enhance the efficiency of code execution without requiring developers to make explicit changes to their source code.</w:t>
      </w:r>
    </w:p>
    <w:p>
      <w:pPr>
        <w:pStyle w:val="style179"/>
        <w:numPr>
          <w:ilvl w:val="0"/>
          <w:numId w:val="0"/>
        </w:numPr>
        <w:ind w:left="1080" w:firstLine="0"/>
        <w:jc w:val="both"/>
        <w:rPr/>
      </w:pPr>
      <w:r>
        <w:rPr>
          <w:lang w:val="en-US"/>
        </w:rPr>
        <w:t>3. Security:</w:t>
      </w:r>
    </w:p>
    <w:p>
      <w:pPr>
        <w:pStyle w:val="style179"/>
        <w:numPr>
          <w:ilvl w:val="0"/>
          <w:numId w:val="0"/>
        </w:numPr>
        <w:ind w:left="1080" w:firstLine="0"/>
        <w:jc w:val="both"/>
        <w:rPr>
          <w:lang w:val="en-US"/>
        </w:rPr>
      </w:pPr>
      <w:r>
        <w:rPr>
          <w:lang w:val="en-US"/>
        </w:rPr>
        <w:t xml:space="preserve">   Code Access Security (CAS): The CLR implements Code Access Security to control the permissions and actions that managed code can perform. CAS helps mitigate security risks by restricting the operations that code can execute based on its origin and the permissions granted to it.</w:t>
      </w:r>
    </w:p>
    <w:p>
      <w:pPr>
        <w:pStyle w:val="style179"/>
        <w:numPr>
          <w:ilvl w:val="0"/>
          <w:numId w:val="0"/>
        </w:numPr>
        <w:ind w:left="1080" w:firstLine="0"/>
        <w:jc w:val="both"/>
        <w:rPr>
          <w:lang w:val="en-US"/>
        </w:rPr>
      </w:pPr>
      <w:r>
        <w:rPr>
          <w:lang w:val="en-US"/>
        </w:rPr>
        <w:t>Role-Based Security: CLR supports role-based security, allowing administrators to define roles and assign permissions to them. This helps in managing access control within applications, ensuring that only authorized users can perform specific operations.</w:t>
      </w:r>
    </w:p>
    <w:p>
      <w:pPr>
        <w:pStyle w:val="style179"/>
        <w:numPr>
          <w:ilvl w:val="0"/>
          <w:numId w:val="0"/>
        </w:numPr>
        <w:ind w:left="1080" w:firstLine="0"/>
        <w:jc w:val="both"/>
        <w:rPr>
          <w:lang w:val="en-US"/>
        </w:rPr>
      </w:pPr>
      <w:r>
        <w:rPr>
          <w:lang w:val="en-US"/>
        </w:rPr>
        <w:t>Verification: Before running code, the CLR verifies the safety and integrity of the assemblies. This includes checking for type safety, preventing buffer overflows, and ensuring that the code complies with security policies. Verification contributes to a secure execution environment.</w:t>
      </w:r>
    </w:p>
    <w:p>
      <w:pPr>
        <w:pStyle w:val="style179"/>
        <w:numPr>
          <w:ilvl w:val="0"/>
          <w:numId w:val="0"/>
        </w:numPr>
        <w:ind w:left="1080" w:firstLine="0"/>
        <w:jc w:val="both"/>
        <w:rPr/>
      </w:pPr>
      <w:r>
        <w:rPr>
          <w:lang w:val="en-US"/>
        </w:rPr>
        <w:t>In summary, the CLR plays a crucial role in managing memory, executing code efficiently, and enforcing security measures in .NET applications, contributing to their reliability, performance, and robustness.</w:t>
      </w:r>
    </w:p>
    <w:p>
      <w:pPr>
        <w:pStyle w:val="style0"/>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2264</Words>
  <Characters>13762</Characters>
  <Application>WPS Office</Application>
  <Paragraphs>85</Paragraphs>
  <CharactersWithSpaces>15953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2024-02-02T11:59:16Z</dcterms:created>
  <dc:creator>Infinix X669</dc:creator>
  <lastModifiedBy>Infinix X669</lastModifiedBy>
  <dcterms:modified xsi:type="dcterms:W3CDTF">2024-02-02T12:46:59Z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1772dc17617345a4b5a5b38e4bf694a8</vt:lpwstr>
  </property>
</Properties>
</file>